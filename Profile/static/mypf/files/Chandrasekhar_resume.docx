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6D66" w:rsidRDefault="00F00D7F">
      <w:pPr>
        <w:pStyle w:val="normal0"/>
        <w:tabs>
          <w:tab w:val="left" w:pos="0"/>
        </w:tabs>
        <w:spacing w:before="220" w:after="0" w:line="276" w:lineRule="auto"/>
        <w:ind w:left="270" w:right="-90" w:hanging="360"/>
        <w:jc w:val="center"/>
        <w:rPr>
          <w:rFonts w:ascii="Times New Roman" w:eastAsia="Times New Roman" w:hAnsi="Times New Roman" w:cs="Times New Roman"/>
        </w:rPr>
      </w:pPr>
      <w:r>
        <w:rPr>
          <w:rFonts w:ascii="Times New Roman" w:eastAsia="Times New Roman" w:hAnsi="Times New Roman" w:cs="Times New Roman"/>
          <w:b/>
          <w:sz w:val="26"/>
          <w:szCs w:val="26"/>
        </w:rPr>
        <w:t>CHANDRASEKHAR MULLANGI</w:t>
      </w:r>
    </w:p>
    <w:p w:rsidR="007C6D66" w:rsidRDefault="007C6D66">
      <w:pPr>
        <w:pStyle w:val="normal0"/>
        <w:spacing w:after="0" w:line="276" w:lineRule="auto"/>
        <w:ind w:left="2880" w:firstLine="720"/>
        <w:rPr>
          <w:rFonts w:ascii="Times New Roman" w:eastAsia="Times New Roman" w:hAnsi="Times New Roman" w:cs="Times New Roman"/>
        </w:rPr>
      </w:pPr>
    </w:p>
    <w:p w:rsidR="007C6D66" w:rsidRDefault="009F40A7">
      <w:pPr>
        <w:pStyle w:val="normal0"/>
        <w:tabs>
          <w:tab w:val="left" w:pos="9810"/>
        </w:tabs>
        <w:spacing w:line="276" w:lineRule="auto"/>
        <w:ind w:right="804"/>
        <w:rPr>
          <w:rFonts w:ascii="Times New Roman" w:eastAsia="Times New Roman" w:hAnsi="Times New Roman" w:cs="Times New Roman"/>
          <w:b/>
          <w:sz w:val="24"/>
          <w:szCs w:val="24"/>
        </w:rPr>
      </w:pPr>
      <w:hyperlink r:id="rId9" w:history="1">
        <w:r w:rsidR="00F00D7F">
          <w:rPr>
            <w:rStyle w:val="Hyperlink"/>
            <w:rFonts w:ascii="Times New Roman" w:eastAsia="Times New Roman" w:hAnsi="Times New Roman" w:cs="Times New Roman"/>
            <w:b/>
            <w:sz w:val="24"/>
            <w:szCs w:val="24"/>
          </w:rPr>
          <w:t>chandumullangi3@gmail.com</w:t>
        </w:r>
      </w:hyperlink>
      <w:r w:rsidR="00F00D7F">
        <w:rPr>
          <w:rFonts w:ascii="Times New Roman" w:eastAsia="Times New Roman" w:hAnsi="Times New Roman" w:cs="Times New Roman"/>
          <w:b/>
          <w:sz w:val="24"/>
          <w:szCs w:val="24"/>
        </w:rPr>
        <w:t xml:space="preserve">                                                             </w:t>
      </w:r>
      <w:r w:rsidR="000230D2">
        <w:rPr>
          <w:rFonts w:ascii="Times New Roman" w:eastAsia="Times New Roman" w:hAnsi="Times New Roman" w:cs="Times New Roman"/>
          <w:b/>
          <w:sz w:val="24"/>
          <w:szCs w:val="24"/>
        </w:rPr>
        <w:t xml:space="preserve">                      6305020548</w:t>
      </w:r>
    </w:p>
    <w:p w:rsidR="007C6D66" w:rsidRDefault="007C6D66">
      <w:pPr>
        <w:pStyle w:val="normal0"/>
        <w:spacing w:after="0" w:line="276" w:lineRule="auto"/>
        <w:ind w:left="2880" w:firstLine="720"/>
        <w:rPr>
          <w:rFonts w:ascii="Times New Roman" w:eastAsia="Times New Roman" w:hAnsi="Times New Roman" w:cs="Times New Roman"/>
          <w:sz w:val="20"/>
          <w:szCs w:val="20"/>
        </w:rPr>
      </w:pPr>
    </w:p>
    <w:p w:rsidR="007C6D66" w:rsidRDefault="00F00D7F">
      <w:pPr>
        <w:pStyle w:val="normal0"/>
        <w:spacing w:after="0" w:line="276" w:lineRule="auto"/>
        <w:ind w:left="2880" w:hanging="2880"/>
        <w:rPr>
          <w:rFonts w:ascii="Times New Roman" w:eastAsia="Times New Roman" w:hAnsi="Times New Roman" w:cs="Times New Roman"/>
          <w:b/>
          <w:u w:val="single"/>
        </w:rPr>
      </w:pPr>
      <w:r>
        <w:rPr>
          <w:rFonts w:ascii="Times New Roman" w:eastAsia="Times New Roman" w:hAnsi="Times New Roman" w:cs="Times New Roman"/>
          <w:b/>
          <w:u w:val="single"/>
        </w:rPr>
        <w:t>Career Objective:</w:t>
      </w:r>
    </w:p>
    <w:p w:rsidR="007C6D66" w:rsidRDefault="007C6D66">
      <w:pPr>
        <w:pStyle w:val="normal0"/>
        <w:spacing w:after="0" w:line="276" w:lineRule="auto"/>
        <w:ind w:left="2880" w:hanging="2880"/>
        <w:rPr>
          <w:rFonts w:ascii="Times New Roman" w:eastAsia="Times New Roman" w:hAnsi="Times New Roman" w:cs="Times New Roman"/>
          <w:b/>
          <w:u w:val="single"/>
        </w:rPr>
      </w:pPr>
    </w:p>
    <w:p w:rsidR="007C6D66" w:rsidRDefault="00F00D7F">
      <w:pPr>
        <w:pStyle w:val="normal0"/>
        <w:tabs>
          <w:tab w:val="left" w:pos="0"/>
        </w:tabs>
        <w:spacing w:line="288" w:lineRule="auto"/>
        <w:ind w:left="91" w:hanging="91"/>
        <w:rPr>
          <w:rFonts w:ascii="Times New Roman" w:eastAsia="Times New Roman" w:hAnsi="Times New Roman" w:cs="Times New Roman"/>
          <w:color w:val="333333"/>
          <w:highlight w:val="white"/>
        </w:rPr>
      </w:pPr>
      <w:r>
        <w:rPr>
          <w:rFonts w:ascii="Times New Roman" w:eastAsia="Times New Roman" w:hAnsi="Times New Roman" w:cs="Times New Roman"/>
        </w:rPr>
        <w:t xml:space="preserve">                                  As a fresher to work </w:t>
      </w:r>
      <w:r>
        <w:rPr>
          <w:rFonts w:ascii="Times New Roman" w:eastAsia="Times New Roman" w:hAnsi="Times New Roman" w:cs="Times New Roman"/>
          <w:color w:val="333333"/>
          <w:highlight w:val="white"/>
        </w:rPr>
        <w:t>in an environment of growth and excellence and earn a job which provides me satisfaction and self development and to use my engineering to achieve organizational goals.</w:t>
      </w:r>
    </w:p>
    <w:p w:rsidR="007C6D66" w:rsidRDefault="00F00D7F">
      <w:pPr>
        <w:pStyle w:val="normal0"/>
        <w:spacing w:line="276"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Academic qualification details</w:t>
      </w:r>
      <w:r>
        <w:rPr>
          <w:rFonts w:ascii="Times New Roman" w:eastAsia="Times New Roman" w:hAnsi="Times New Roman" w:cs="Times New Roman"/>
          <w:sz w:val="24"/>
          <w:szCs w:val="24"/>
          <w:u w:val="single"/>
        </w:rPr>
        <w:t>:</w:t>
      </w:r>
    </w:p>
    <w:tbl>
      <w:tblPr>
        <w:tblStyle w:val="Style12"/>
        <w:bidiVisual/>
        <w:tblW w:w="9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7"/>
        <w:gridCol w:w="1843"/>
        <w:gridCol w:w="1701"/>
        <w:gridCol w:w="2693"/>
        <w:gridCol w:w="1833"/>
      </w:tblGrid>
      <w:tr w:rsidR="007C6D66">
        <w:trPr>
          <w:trHeight w:val="686"/>
          <w:jc w:val="center"/>
        </w:trPr>
        <w:tc>
          <w:tcPr>
            <w:tcW w:w="1707" w:type="dxa"/>
            <w:vAlign w:val="center"/>
          </w:tcPr>
          <w:p w:rsidR="007C6D66" w:rsidRDefault="00F00D7F">
            <w:pPr>
              <w:pStyle w:val="norm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w:t>
            </w:r>
          </w:p>
        </w:tc>
        <w:tc>
          <w:tcPr>
            <w:tcW w:w="1843" w:type="dxa"/>
            <w:vAlign w:val="center"/>
          </w:tcPr>
          <w:p w:rsidR="007C6D66" w:rsidRDefault="00F00D7F">
            <w:pPr>
              <w:pStyle w:val="norm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Passing</w:t>
            </w:r>
          </w:p>
        </w:tc>
        <w:tc>
          <w:tcPr>
            <w:tcW w:w="1701" w:type="dxa"/>
            <w:vAlign w:val="center"/>
          </w:tcPr>
          <w:p w:rsidR="007C6D66" w:rsidRDefault="00F00D7F">
            <w:pPr>
              <w:pStyle w:val="norm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tc>
        <w:tc>
          <w:tcPr>
            <w:tcW w:w="2693" w:type="dxa"/>
            <w:vAlign w:val="center"/>
          </w:tcPr>
          <w:p w:rsidR="007C6D66" w:rsidRDefault="00F00D7F">
            <w:pPr>
              <w:pStyle w:val="norm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rPr>
              <w:t>Name of The Institution</w:t>
            </w:r>
          </w:p>
        </w:tc>
        <w:tc>
          <w:tcPr>
            <w:tcW w:w="1833" w:type="dxa"/>
            <w:vAlign w:val="center"/>
          </w:tcPr>
          <w:p w:rsidR="007C6D66" w:rsidRDefault="00F00D7F">
            <w:pPr>
              <w:pStyle w:val="norm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r>
      <w:tr w:rsidR="007C6D66">
        <w:trPr>
          <w:trHeight w:val="967"/>
          <w:jc w:val="center"/>
        </w:trPr>
        <w:tc>
          <w:tcPr>
            <w:tcW w:w="1707"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70.34</w:t>
            </w:r>
          </w:p>
        </w:tc>
        <w:tc>
          <w:tcPr>
            <w:tcW w:w="184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2019</w:t>
            </w:r>
          </w:p>
        </w:tc>
        <w:tc>
          <w:tcPr>
            <w:tcW w:w="1701"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JNTU.K</w:t>
            </w:r>
          </w:p>
        </w:tc>
        <w:tc>
          <w:tcPr>
            <w:tcW w:w="269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Dr. Samuel George Institute of Engineering and Technology, Markapur</w:t>
            </w:r>
          </w:p>
        </w:tc>
        <w:tc>
          <w:tcPr>
            <w:tcW w:w="183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B.Tech</w:t>
            </w:r>
          </w:p>
        </w:tc>
      </w:tr>
      <w:tr w:rsidR="007C6D66">
        <w:trPr>
          <w:jc w:val="center"/>
        </w:trPr>
        <w:tc>
          <w:tcPr>
            <w:tcW w:w="1707"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76.00</w:t>
            </w:r>
          </w:p>
        </w:tc>
        <w:tc>
          <w:tcPr>
            <w:tcW w:w="184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2015</w:t>
            </w:r>
          </w:p>
        </w:tc>
        <w:tc>
          <w:tcPr>
            <w:tcW w:w="1701"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lang w:val="en-US"/>
              </w:rPr>
              <w:t>BIE.</w:t>
            </w:r>
            <w:r>
              <w:rPr>
                <w:rFonts w:ascii="Times New Roman" w:eastAsia="Times New Roman" w:hAnsi="Times New Roman" w:cs="Times New Roman"/>
              </w:rPr>
              <w:t>AP</w:t>
            </w:r>
          </w:p>
        </w:tc>
        <w:tc>
          <w:tcPr>
            <w:tcW w:w="269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Sri Sai</w:t>
            </w:r>
            <w:r>
              <w:rPr>
                <w:rFonts w:ascii="Times New Roman" w:eastAsia="Times New Roman" w:hAnsi="Times New Roman" w:cs="Times New Roman"/>
                <w:lang w:val="en-US"/>
              </w:rPr>
              <w:t>v</w:t>
            </w:r>
            <w:r>
              <w:rPr>
                <w:rFonts w:ascii="Times New Roman" w:eastAsia="Times New Roman" w:hAnsi="Times New Roman" w:cs="Times New Roman"/>
              </w:rPr>
              <w:t>ikas  Junior College, Markapur</w:t>
            </w:r>
          </w:p>
        </w:tc>
        <w:tc>
          <w:tcPr>
            <w:tcW w:w="183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Intermediate</w:t>
            </w:r>
          </w:p>
        </w:tc>
      </w:tr>
      <w:tr w:rsidR="007C6D66">
        <w:trPr>
          <w:trHeight w:val="737"/>
          <w:jc w:val="center"/>
        </w:trPr>
        <w:tc>
          <w:tcPr>
            <w:tcW w:w="1707"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8.3(GPA)</w:t>
            </w:r>
          </w:p>
        </w:tc>
        <w:tc>
          <w:tcPr>
            <w:tcW w:w="184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2013</w:t>
            </w:r>
          </w:p>
        </w:tc>
        <w:tc>
          <w:tcPr>
            <w:tcW w:w="1701" w:type="dxa"/>
            <w:vAlign w:val="center"/>
          </w:tcPr>
          <w:p w:rsidR="007C6D66" w:rsidRDefault="00F00D7F">
            <w:pPr>
              <w:pStyle w:val="normal0"/>
              <w:spacing w:line="276"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SSC.AP</w:t>
            </w:r>
          </w:p>
        </w:tc>
        <w:tc>
          <w:tcPr>
            <w:tcW w:w="269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Z P High School, Chennareddypalli</w:t>
            </w:r>
          </w:p>
        </w:tc>
        <w:tc>
          <w:tcPr>
            <w:tcW w:w="1833" w:type="dxa"/>
            <w:vAlign w:val="center"/>
          </w:tcPr>
          <w:p w:rsidR="007C6D66" w:rsidRDefault="00F00D7F">
            <w:pPr>
              <w:pStyle w:val="normal0"/>
              <w:spacing w:line="276" w:lineRule="auto"/>
              <w:jc w:val="center"/>
              <w:rPr>
                <w:rFonts w:ascii="Times New Roman" w:eastAsia="Times New Roman" w:hAnsi="Times New Roman" w:cs="Times New Roman"/>
              </w:rPr>
            </w:pPr>
            <w:r>
              <w:rPr>
                <w:rFonts w:ascii="Times New Roman" w:eastAsia="Times New Roman" w:hAnsi="Times New Roman" w:cs="Times New Roman"/>
              </w:rPr>
              <w:t>SSC</w:t>
            </w:r>
          </w:p>
        </w:tc>
      </w:tr>
    </w:tbl>
    <w:p w:rsidR="007C6D66" w:rsidRDefault="007C6D66">
      <w:pPr>
        <w:pStyle w:val="normal0"/>
        <w:widowControl w:val="0"/>
        <w:spacing w:after="0" w:line="276" w:lineRule="auto"/>
        <w:rPr>
          <w:rFonts w:ascii="Times New Roman" w:eastAsia="Times New Roman" w:hAnsi="Times New Roman" w:cs="Times New Roman"/>
          <w:b/>
          <w:sz w:val="24"/>
          <w:szCs w:val="24"/>
          <w:u w:val="single"/>
        </w:rPr>
      </w:pPr>
    </w:p>
    <w:p w:rsidR="007C6D66" w:rsidRDefault="00F00D7F">
      <w:pPr>
        <w:pStyle w:val="normal0"/>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rsidR="007C6D66" w:rsidRDefault="00F00D7F">
      <w:pPr>
        <w:pStyle w:val="normal0"/>
        <w:widowControl w:val="0"/>
        <w:numPr>
          <w:ilvl w:val="0"/>
          <w:numId w:val="1"/>
        </w:numPr>
        <w:spacing w:after="0" w:line="276" w:lineRule="auto"/>
        <w:ind w:hanging="360"/>
      </w:pPr>
      <w:r>
        <w:rPr>
          <w:rFonts w:ascii="Times New Roman" w:eastAsia="Times New Roman" w:hAnsi="Times New Roman" w:cs="Times New Roman"/>
        </w:rPr>
        <w:t xml:space="preserve">Technologies : Angular </w:t>
      </w:r>
      <w:r w:rsidR="000230D2">
        <w:rPr>
          <w:rFonts w:ascii="Times New Roman" w:eastAsia="Times New Roman" w:hAnsi="Times New Roman" w:cs="Times New Roman"/>
          <w:lang w:val="en-US"/>
        </w:rPr>
        <w:t>7</w:t>
      </w:r>
      <w:r>
        <w:rPr>
          <w:rFonts w:ascii="Times New Roman" w:eastAsia="Times New Roman" w:hAnsi="Times New Roman" w:cs="Times New Roman"/>
          <w:lang w:val="en-US"/>
        </w:rPr>
        <w:t xml:space="preserve">, </w:t>
      </w:r>
      <w:r>
        <w:rPr>
          <w:rFonts w:ascii="Times New Roman" w:eastAsia="Times New Roman" w:hAnsi="Times New Roman" w:cs="Times New Roman"/>
        </w:rPr>
        <w:t>HTML5, CS</w:t>
      </w:r>
      <w:bookmarkStart w:id="0" w:name="_GoBack"/>
      <w:bookmarkEnd w:id="0"/>
      <w:r>
        <w:rPr>
          <w:rFonts w:ascii="Times New Roman" w:eastAsia="Times New Roman" w:hAnsi="Times New Roman" w:cs="Times New Roman"/>
        </w:rPr>
        <w:t>S3</w:t>
      </w:r>
      <w:r w:rsidR="000230D2">
        <w:rPr>
          <w:rFonts w:ascii="Times New Roman" w:eastAsia="Times New Roman" w:hAnsi="Times New Roman" w:cs="Times New Roman"/>
        </w:rPr>
        <w:t>, Javascript</w:t>
      </w:r>
      <w:r w:rsidR="000E50D0">
        <w:rPr>
          <w:rFonts w:ascii="Times New Roman" w:eastAsia="Times New Roman" w:hAnsi="Times New Roman" w:cs="Times New Roman"/>
        </w:rPr>
        <w:t xml:space="preserve">, Basic Knowledge on React JS </w:t>
      </w:r>
      <w:r>
        <w:rPr>
          <w:rFonts w:ascii="Times New Roman" w:eastAsia="Times New Roman" w:hAnsi="Times New Roman" w:cs="Times New Roman"/>
          <w:lang w:val="en-US"/>
        </w:rPr>
        <w:t>.</w:t>
      </w:r>
    </w:p>
    <w:p w:rsidR="007C6D66" w:rsidRDefault="007C6D66">
      <w:pPr>
        <w:pStyle w:val="normal0"/>
        <w:widowControl w:val="0"/>
        <w:spacing w:after="0" w:line="276" w:lineRule="auto"/>
        <w:contextualSpacing/>
        <w:rPr>
          <w:rFonts w:ascii="Times New Roman" w:eastAsia="Times New Roman" w:hAnsi="Times New Roman" w:cs="Times New Roman"/>
          <w:b/>
          <w:sz w:val="24"/>
          <w:szCs w:val="24"/>
          <w:u w:val="single"/>
        </w:rPr>
      </w:pPr>
    </w:p>
    <w:p w:rsidR="007C6D66" w:rsidRDefault="00F00D7F">
      <w:pPr>
        <w:pStyle w:val="normal0"/>
        <w:widowControl w:val="0"/>
        <w:spacing w:after="0" w:line="276" w:lineRule="auto"/>
        <w:contextualSpacing/>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TITLE:</w:t>
      </w:r>
    </w:p>
    <w:p w:rsidR="007C6D66" w:rsidRDefault="00F00D7F" w:rsidP="000230D2">
      <w:pPr>
        <w:autoSpaceDE w:val="0"/>
        <w:autoSpaceDN w:val="0"/>
        <w:adjustRightInd w:val="0"/>
        <w:spacing w:line="360" w:lineRule="auto"/>
        <w:jc w:val="center"/>
        <w:rPr>
          <w:rFonts w:ascii="Times New Roman" w:hAnsi="Times New Roman"/>
          <w:b/>
          <w:sz w:val="28"/>
          <w:szCs w:val="28"/>
        </w:rPr>
      </w:pPr>
      <w:r>
        <w:rPr>
          <w:rFonts w:ascii="Times New Roman" w:hAnsi="Times New Roman"/>
          <w:b/>
          <w:sz w:val="28"/>
          <w:szCs w:val="28"/>
        </w:rPr>
        <w:t>Noise Reduction in a reciprocating compressor by optimizing the suction muffler</w:t>
      </w:r>
    </w:p>
    <w:p w:rsidR="007C6D66" w:rsidRDefault="00F00D7F">
      <w:pPr>
        <w:pStyle w:val="normal0"/>
        <w:widowControl w:val="0"/>
        <w:spacing w:after="0" w:line="314" w:lineRule="auto"/>
        <w:contextualSpacing/>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p w:rsidR="007C6D66" w:rsidRDefault="00F00D7F">
      <w:pPr>
        <w:pStyle w:val="normal0"/>
        <w:widowControl w:val="0"/>
        <w:spacing w:after="0" w:line="314" w:lineRule="auto"/>
        <w:contextualSpacing/>
        <w:jc w:val="both"/>
        <w:rPr>
          <w:rFonts w:ascii="Times New Roman" w:eastAsia="Times New Roman" w:hAnsi="Times New Roman" w:cs="Times New Roman"/>
          <w:b/>
          <w:sz w:val="20"/>
          <w:szCs w:val="20"/>
        </w:rPr>
      </w:pPr>
      <w:r>
        <w:rPr>
          <w:rFonts w:ascii="Times New Roman" w:hAnsi="Times New Roman"/>
          <w:bCs/>
        </w:rPr>
        <w:t>Fluid flow through acoustic mufflers is a complex phenomenon that has been investigated for many years due to its importance in compressor efficiency</w:t>
      </w:r>
      <w:r>
        <w:rPr>
          <w:rFonts w:ascii="Times New Roman" w:hAnsi="Times New Roman"/>
          <w:sz w:val="24"/>
        </w:rPr>
        <w:t xml:space="preserve"> .The project evaluates the effect of variables like length of the insertion tube, cross sectional areas of tubes, volume of expansion chamber, speed of sound in the refrigerant media etc. on functional parameters such as transmission loss characteristics and pressure drop across the muffler.</w:t>
      </w:r>
      <w:r>
        <w:rPr>
          <w:rFonts w:ascii="Times New Roman" w:hAnsi="Times New Roman"/>
          <w:bCs/>
        </w:rPr>
        <w:t xml:space="preserve"> The whole analysis is carried out using CAE tools CATIA for modelling the muffler, ANSYS for plotting Transmission Loss curve and for calculation of Pressure Drop.</w:t>
      </w:r>
    </w:p>
    <w:p w:rsidR="007C6D66" w:rsidRDefault="007C6D66">
      <w:pPr>
        <w:pStyle w:val="normal0"/>
        <w:tabs>
          <w:tab w:val="left" w:pos="1080"/>
          <w:tab w:val="left" w:pos="1260"/>
        </w:tabs>
        <w:spacing w:line="120" w:lineRule="auto"/>
        <w:rPr>
          <w:rFonts w:ascii="Times New Roman" w:eastAsia="Times New Roman" w:hAnsi="Times New Roman" w:cs="Times New Roman"/>
          <w:b/>
          <w:sz w:val="24"/>
          <w:szCs w:val="24"/>
          <w:u w:val="single"/>
        </w:rPr>
      </w:pPr>
    </w:p>
    <w:p w:rsidR="007C6D66" w:rsidRDefault="00F00D7F">
      <w:pPr>
        <w:pStyle w:val="normal0"/>
        <w:tabs>
          <w:tab w:val="left" w:pos="1080"/>
          <w:tab w:val="left" w:pos="1260"/>
        </w:tabs>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Paper presentation:</w:t>
      </w:r>
    </w:p>
    <w:p w:rsidR="007C6D66" w:rsidRDefault="00F00D7F">
      <w:pPr>
        <w:pStyle w:val="normal0"/>
        <w:numPr>
          <w:ilvl w:val="0"/>
          <w:numId w:val="2"/>
        </w:numPr>
        <w:tabs>
          <w:tab w:val="left" w:pos="1080"/>
          <w:tab w:val="left" w:pos="1260"/>
        </w:tabs>
        <w:spacing w:line="288" w:lineRule="auto"/>
        <w:ind w:left="1542" w:hanging="822"/>
        <w:contextualSpacing/>
        <w:rPr>
          <w:b/>
        </w:rPr>
      </w:pPr>
      <w:r>
        <w:rPr>
          <w:rFonts w:ascii="Times New Roman" w:eastAsia="Times New Roman" w:hAnsi="Times New Roman" w:cs="Times New Roman"/>
        </w:rPr>
        <w:t>A paper on “</w:t>
      </w:r>
      <w:r>
        <w:rPr>
          <w:rFonts w:ascii="Times New Roman" w:eastAsia="Times New Roman" w:hAnsi="Times New Roman" w:cs="Times New Roman"/>
          <w:b/>
          <w:lang w:val="en-US"/>
        </w:rPr>
        <w:t>GREEN ENGINE</w:t>
      </w:r>
      <w:r>
        <w:rPr>
          <w:rFonts w:ascii="Times New Roman" w:eastAsia="Times New Roman" w:hAnsi="Times New Roman" w:cs="Times New Roman"/>
        </w:rPr>
        <w:t xml:space="preserve">” Presented at </w:t>
      </w:r>
      <w:r>
        <w:rPr>
          <w:rFonts w:ascii="Times New Roman" w:eastAsia="Times New Roman" w:hAnsi="Times New Roman" w:cs="Times New Roman"/>
          <w:b/>
        </w:rPr>
        <w:t>TEC PRAYAGA 2k1</w:t>
      </w:r>
      <w:r>
        <w:rPr>
          <w:rFonts w:ascii="Times New Roman" w:eastAsia="Times New Roman" w:hAnsi="Times New Roman" w:cs="Times New Roman"/>
          <w:b/>
          <w:lang w:val="en-US"/>
        </w:rPr>
        <w:t>9</w:t>
      </w:r>
      <w:r>
        <w:rPr>
          <w:rFonts w:ascii="Times New Roman" w:eastAsia="Times New Roman" w:hAnsi="Times New Roman" w:cs="Times New Roman"/>
        </w:rPr>
        <w:t>.</w:t>
      </w:r>
    </w:p>
    <w:p w:rsidR="007C6D66" w:rsidRDefault="00F00D7F">
      <w:pPr>
        <w:pStyle w:val="normal0"/>
        <w:numPr>
          <w:ilvl w:val="0"/>
          <w:numId w:val="2"/>
        </w:numPr>
        <w:tabs>
          <w:tab w:val="left" w:pos="1080"/>
          <w:tab w:val="left" w:pos="1260"/>
        </w:tabs>
        <w:spacing w:line="288" w:lineRule="auto"/>
        <w:ind w:left="1542" w:hanging="822"/>
        <w:contextualSpacing/>
        <w:rPr>
          <w:b/>
        </w:rPr>
      </w:pPr>
      <w:r>
        <w:rPr>
          <w:rFonts w:ascii="Times New Roman" w:eastAsia="Times New Roman" w:hAnsi="Times New Roman" w:cs="Times New Roman"/>
        </w:rPr>
        <w:t xml:space="preserve">A Paper presentation on </w:t>
      </w:r>
      <w:r>
        <w:rPr>
          <w:rFonts w:ascii="Times New Roman" w:eastAsia="Times New Roman" w:hAnsi="Times New Roman" w:cs="Times New Roman"/>
          <w:lang w:val="en-US"/>
        </w:rPr>
        <w:t>“</w:t>
      </w:r>
      <w:r>
        <w:rPr>
          <w:rFonts w:ascii="Times New Roman" w:eastAsia="Times New Roman" w:hAnsi="Times New Roman" w:cs="Times New Roman"/>
          <w:b/>
        </w:rPr>
        <w:t>MAGNISEM COMPOSITIES</w:t>
      </w:r>
      <w:r>
        <w:rPr>
          <w:rFonts w:ascii="Times New Roman" w:eastAsia="Times New Roman" w:hAnsi="Times New Roman" w:cs="Times New Roman"/>
          <w:b/>
          <w:lang w:val="en-US"/>
        </w:rPr>
        <w:t>”</w:t>
      </w:r>
      <w:r>
        <w:rPr>
          <w:rFonts w:ascii="Times New Roman" w:eastAsia="Times New Roman" w:hAnsi="Times New Roman" w:cs="Times New Roman"/>
        </w:rPr>
        <w:t xml:space="preserve"> at</w:t>
      </w:r>
      <w:r w:rsidR="004B4794">
        <w:rPr>
          <w:rFonts w:ascii="Times New Roman" w:eastAsia="Times New Roman" w:hAnsi="Times New Roman" w:cs="Times New Roman"/>
        </w:rPr>
        <w:t xml:space="preserve"> </w:t>
      </w:r>
      <w:r>
        <w:rPr>
          <w:rFonts w:ascii="Times New Roman" w:eastAsia="Times New Roman" w:hAnsi="Times New Roman" w:cs="Times New Roman"/>
          <w:b/>
        </w:rPr>
        <w:t>EMERGE 2k1</w:t>
      </w:r>
      <w:r>
        <w:rPr>
          <w:rFonts w:ascii="Times New Roman" w:eastAsia="Times New Roman" w:hAnsi="Times New Roman" w:cs="Times New Roman"/>
          <w:b/>
          <w:lang w:val="en-US"/>
        </w:rPr>
        <w:t>8</w:t>
      </w:r>
      <w:r>
        <w:rPr>
          <w:rFonts w:ascii="Times New Roman" w:eastAsia="Times New Roman" w:hAnsi="Times New Roman" w:cs="Times New Roman"/>
        </w:rPr>
        <w:t xml:space="preserve">. </w:t>
      </w:r>
    </w:p>
    <w:p w:rsidR="007C6D66" w:rsidRDefault="00F00D7F">
      <w:pPr>
        <w:pStyle w:val="normal0"/>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Achievements:</w:t>
      </w:r>
    </w:p>
    <w:p w:rsidR="007C6D66" w:rsidRDefault="00F00D7F">
      <w:pPr>
        <w:pStyle w:val="normal0"/>
        <w:numPr>
          <w:ilvl w:val="0"/>
          <w:numId w:val="3"/>
        </w:numPr>
        <w:tabs>
          <w:tab w:val="left" w:pos="990"/>
        </w:tabs>
        <w:spacing w:after="0" w:line="288" w:lineRule="auto"/>
        <w:ind w:left="1080" w:hanging="360"/>
        <w:rPr>
          <w:b/>
        </w:rPr>
      </w:pPr>
      <w:r>
        <w:rPr>
          <w:rFonts w:ascii="Times New Roman" w:eastAsia="Times New Roman" w:hAnsi="Times New Roman" w:cs="Times New Roman"/>
        </w:rPr>
        <w:t xml:space="preserve">Certificate of Participation on </w:t>
      </w:r>
      <w:r>
        <w:rPr>
          <w:rFonts w:ascii="Times New Roman" w:eastAsia="Times New Roman" w:hAnsi="Times New Roman" w:cs="Times New Roman"/>
          <w:b/>
        </w:rPr>
        <w:t>TWODAY’S NATIONAL LEVEL WORKSHOP</w:t>
      </w:r>
    </w:p>
    <w:p w:rsidR="007C6D66" w:rsidRDefault="00F00D7F">
      <w:pPr>
        <w:pStyle w:val="normal0"/>
        <w:numPr>
          <w:ilvl w:val="0"/>
          <w:numId w:val="3"/>
        </w:numPr>
        <w:spacing w:after="0" w:line="288" w:lineRule="auto"/>
        <w:ind w:left="990" w:hanging="270"/>
        <w:rPr>
          <w:b/>
        </w:rPr>
      </w:pPr>
      <w:r>
        <w:rPr>
          <w:rFonts w:ascii="Times New Roman" w:eastAsia="Times New Roman" w:hAnsi="Times New Roman" w:cs="Times New Roman"/>
        </w:rPr>
        <w:t xml:space="preserve">Merit Certificate for getting </w:t>
      </w:r>
      <w:r>
        <w:rPr>
          <w:rFonts w:ascii="Times New Roman" w:eastAsia="Times New Roman" w:hAnsi="Times New Roman" w:cs="Times New Roman"/>
          <w:b/>
        </w:rPr>
        <w:t>2</w:t>
      </w:r>
      <w:r>
        <w:rPr>
          <w:rFonts w:ascii="Times New Roman" w:eastAsia="Times New Roman" w:hAnsi="Times New Roman" w:cs="Times New Roman"/>
          <w:b/>
          <w:vertAlign w:val="superscript"/>
        </w:rPr>
        <w:t>nd</w:t>
      </w:r>
      <w:r>
        <w:rPr>
          <w:rFonts w:ascii="Times New Roman" w:eastAsia="Times New Roman" w:hAnsi="Times New Roman" w:cs="Times New Roman"/>
        </w:rPr>
        <w:t xml:space="preserve"> in </w:t>
      </w:r>
      <w:r>
        <w:rPr>
          <w:rFonts w:ascii="Times New Roman" w:eastAsia="Times New Roman" w:hAnsi="Times New Roman" w:cs="Times New Roman"/>
          <w:b/>
        </w:rPr>
        <w:tab/>
        <w:t>MECHANICAL DEPARTMENT</w:t>
      </w:r>
      <w:r>
        <w:rPr>
          <w:rFonts w:ascii="Times New Roman" w:eastAsia="Times New Roman" w:hAnsi="Times New Roman" w:cs="Times New Roman"/>
        </w:rPr>
        <w:t xml:space="preserve"> in  </w:t>
      </w:r>
      <w:r>
        <w:rPr>
          <w:rFonts w:ascii="Times New Roman" w:eastAsia="Times New Roman" w:hAnsi="Times New Roman" w:cs="Times New Roman"/>
          <w:b/>
          <w:lang w:val="en-US"/>
        </w:rPr>
        <w:t>Dr.</w:t>
      </w:r>
      <w:r>
        <w:rPr>
          <w:rFonts w:ascii="Times New Roman" w:eastAsia="Times New Roman" w:hAnsi="Times New Roman" w:cs="Times New Roman"/>
          <w:b/>
        </w:rPr>
        <w:t xml:space="preserve">SGIT  </w:t>
      </w:r>
    </w:p>
    <w:p w:rsidR="007C6D66" w:rsidRDefault="00F00D7F">
      <w:pPr>
        <w:pStyle w:val="normal0"/>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Co-curricular activities:</w:t>
      </w:r>
    </w:p>
    <w:p w:rsidR="007C6D66" w:rsidRDefault="00F00D7F">
      <w:pPr>
        <w:pStyle w:val="normal0"/>
        <w:numPr>
          <w:ilvl w:val="0"/>
          <w:numId w:val="3"/>
        </w:numPr>
        <w:spacing w:after="0" w:line="288" w:lineRule="auto"/>
        <w:ind w:left="1134" w:hanging="425"/>
        <w:rPr>
          <w:b/>
          <w:u w:val="single"/>
        </w:rPr>
      </w:pPr>
      <w:r>
        <w:rPr>
          <w:rFonts w:ascii="Times New Roman" w:eastAsia="Times New Roman" w:hAnsi="Times New Roman" w:cs="Times New Roman"/>
        </w:rPr>
        <w:t xml:space="preserve">  Event organizer in</w:t>
      </w:r>
      <w:r>
        <w:rPr>
          <w:rFonts w:ascii="Times New Roman" w:eastAsia="Times New Roman" w:hAnsi="Times New Roman" w:cs="Times New Roman"/>
          <w:b/>
        </w:rPr>
        <w:t xml:space="preserve"> EMERGE 2K19.</w:t>
      </w:r>
    </w:p>
    <w:p w:rsidR="007C6D66" w:rsidRDefault="00F00D7F">
      <w:pPr>
        <w:pStyle w:val="normal0"/>
        <w:numPr>
          <w:ilvl w:val="0"/>
          <w:numId w:val="4"/>
        </w:numPr>
        <w:tabs>
          <w:tab w:val="left" w:pos="0"/>
          <w:tab w:val="left" w:pos="1080"/>
        </w:tabs>
        <w:spacing w:line="288" w:lineRule="auto"/>
        <w:ind w:hanging="360"/>
        <w:contextualSpacing/>
        <w:rPr>
          <w:b/>
          <w:sz w:val="24"/>
          <w:szCs w:val="24"/>
          <w:u w:val="single"/>
        </w:rPr>
      </w:pPr>
      <w:r>
        <w:rPr>
          <w:rFonts w:ascii="Times New Roman" w:eastAsia="Times New Roman" w:hAnsi="Times New Roman" w:cs="Times New Roman"/>
          <w:sz w:val="24"/>
          <w:szCs w:val="24"/>
        </w:rPr>
        <w:t xml:space="preserve">  Worked as a </w:t>
      </w:r>
      <w:r>
        <w:rPr>
          <w:rFonts w:ascii="Times New Roman" w:eastAsia="Times New Roman" w:hAnsi="Times New Roman" w:cs="Times New Roman"/>
          <w:b/>
          <w:sz w:val="24"/>
          <w:szCs w:val="24"/>
        </w:rPr>
        <w:t xml:space="preserve">School Pupil Leader </w:t>
      </w:r>
      <w:r>
        <w:rPr>
          <w:rFonts w:ascii="Times New Roman" w:eastAsia="Times New Roman" w:hAnsi="Times New Roman" w:cs="Times New Roman"/>
          <w:sz w:val="24"/>
          <w:szCs w:val="24"/>
        </w:rPr>
        <w:t>In my School.</w:t>
      </w:r>
    </w:p>
    <w:p w:rsidR="007C6D66" w:rsidRDefault="00F00D7F">
      <w:pPr>
        <w:pStyle w:val="normal0"/>
        <w:numPr>
          <w:ilvl w:val="0"/>
          <w:numId w:val="4"/>
        </w:numPr>
        <w:tabs>
          <w:tab w:val="left" w:pos="0"/>
          <w:tab w:val="left" w:pos="1080"/>
        </w:tabs>
        <w:spacing w:line="288" w:lineRule="auto"/>
        <w:ind w:hanging="360"/>
        <w:contextualSpacing/>
        <w:rPr>
          <w:sz w:val="24"/>
          <w:szCs w:val="24"/>
        </w:rPr>
      </w:pPr>
      <w:r>
        <w:rPr>
          <w:rFonts w:ascii="Times New Roman" w:eastAsia="Times New Roman" w:hAnsi="Times New Roman" w:cs="Times New Roman"/>
          <w:sz w:val="24"/>
          <w:szCs w:val="24"/>
        </w:rPr>
        <w:t xml:space="preserve">  I  Conducted Some Village Development Progra</w:t>
      </w:r>
      <w:r>
        <w:rPr>
          <w:rFonts w:ascii="Times New Roman" w:eastAsia="Times New Roman" w:hAnsi="Times New Roman" w:cs="Times New Roman"/>
          <w:sz w:val="24"/>
          <w:szCs w:val="24"/>
          <w:lang w:val="en-US"/>
        </w:rPr>
        <w:t>mm</w:t>
      </w:r>
      <w:r>
        <w:rPr>
          <w:rFonts w:ascii="Times New Roman" w:eastAsia="Times New Roman" w:hAnsi="Times New Roman" w:cs="Times New Roman"/>
          <w:sz w:val="24"/>
          <w:szCs w:val="24"/>
        </w:rPr>
        <w:t xml:space="preserve">es In my Village.  </w:t>
      </w:r>
    </w:p>
    <w:p w:rsidR="007C6D66" w:rsidRDefault="00F00D7F">
      <w:pPr>
        <w:pStyle w:val="NoSpacing"/>
        <w:spacing w:line="276" w:lineRule="auto"/>
        <w:rPr>
          <w:rFonts w:ascii="Times New Roman" w:hAnsi="Times New Roman" w:cs="Times New Roman"/>
          <w:b/>
          <w:bCs/>
          <w:sz w:val="24"/>
          <w:szCs w:val="24"/>
        </w:rPr>
      </w:pPr>
      <w:r>
        <w:rPr>
          <w:rFonts w:ascii="Times New Roman" w:eastAsia="Times New Roman" w:hAnsi="Times New Roman" w:cs="Times New Roman"/>
          <w:b/>
          <w:sz w:val="24"/>
          <w:szCs w:val="24"/>
          <w:u w:val="single"/>
        </w:rPr>
        <w:t>Personal traits :</w:t>
      </w:r>
    </w:p>
    <w:p w:rsidR="007C6D66" w:rsidRDefault="007C6D66">
      <w:pPr>
        <w:pStyle w:val="NoSpacing"/>
        <w:spacing w:line="276" w:lineRule="auto"/>
        <w:rPr>
          <w:rFonts w:ascii="Times New Roman" w:hAnsi="Times New Roman" w:cs="Times New Roman"/>
          <w:b/>
          <w:bCs/>
          <w:sz w:val="24"/>
          <w:szCs w:val="24"/>
        </w:rPr>
      </w:pPr>
    </w:p>
    <w:p w:rsidR="007C6D66" w:rsidRDefault="00F00D7F">
      <w:pPr>
        <w:pStyle w:val="NoSpacing"/>
        <w:numPr>
          <w:ilvl w:val="0"/>
          <w:numId w:val="5"/>
        </w:numPr>
        <w:spacing w:line="276" w:lineRule="auto"/>
        <w:ind w:hanging="11"/>
        <w:rPr>
          <w:rFonts w:ascii="Times New Roman" w:hAnsi="Times New Roman" w:cs="Times New Roman"/>
          <w:sz w:val="24"/>
          <w:szCs w:val="24"/>
        </w:rPr>
      </w:pPr>
      <w:r>
        <w:rPr>
          <w:rFonts w:ascii="Times New Roman" w:hAnsi="Times New Roman" w:cs="Times New Roman"/>
          <w:sz w:val="24"/>
          <w:szCs w:val="24"/>
        </w:rPr>
        <w:t>Self-Motivation</w:t>
      </w:r>
    </w:p>
    <w:p w:rsidR="007C6D66" w:rsidRDefault="00F00D7F">
      <w:pPr>
        <w:pStyle w:val="NoSpacing"/>
        <w:numPr>
          <w:ilvl w:val="0"/>
          <w:numId w:val="5"/>
        </w:numPr>
        <w:spacing w:line="276" w:lineRule="auto"/>
        <w:ind w:hanging="11"/>
        <w:rPr>
          <w:rFonts w:ascii="Times New Roman" w:hAnsi="Times New Roman" w:cs="Times New Roman"/>
          <w:sz w:val="24"/>
          <w:szCs w:val="24"/>
          <w:u w:val="single"/>
        </w:rPr>
      </w:pPr>
      <w:r>
        <w:rPr>
          <w:rFonts w:ascii="Times New Roman" w:hAnsi="Times New Roman" w:cs="Times New Roman"/>
          <w:sz w:val="24"/>
          <w:szCs w:val="24"/>
        </w:rPr>
        <w:t xml:space="preserve">  Punctual</w:t>
      </w:r>
    </w:p>
    <w:p w:rsidR="007C6D66" w:rsidRDefault="00F00D7F">
      <w:pPr>
        <w:pStyle w:val="NoSpacing"/>
        <w:numPr>
          <w:ilvl w:val="0"/>
          <w:numId w:val="5"/>
        </w:numPr>
        <w:spacing w:line="276" w:lineRule="auto"/>
        <w:ind w:hanging="11"/>
        <w:rPr>
          <w:rFonts w:ascii="Times New Roman" w:hAnsi="Times New Roman" w:cs="Times New Roman"/>
          <w:sz w:val="24"/>
          <w:szCs w:val="24"/>
          <w:u w:val="single"/>
        </w:rPr>
      </w:pPr>
      <w:r>
        <w:rPr>
          <w:rFonts w:ascii="Times New Roman" w:hAnsi="Times New Roman" w:cs="Times New Roman"/>
          <w:sz w:val="24"/>
          <w:szCs w:val="24"/>
        </w:rPr>
        <w:t xml:space="preserve">  Hard Work</w:t>
      </w:r>
    </w:p>
    <w:p w:rsidR="007C6D66" w:rsidRDefault="007C6D66">
      <w:pPr>
        <w:pStyle w:val="normal0"/>
        <w:spacing w:after="0" w:line="276" w:lineRule="auto"/>
        <w:ind w:left="1080"/>
        <w:rPr>
          <w:b/>
          <w:u w:val="single"/>
        </w:rPr>
      </w:pPr>
    </w:p>
    <w:p w:rsidR="007C6D66" w:rsidRDefault="00F00D7F">
      <w:pPr>
        <w:pStyle w:val="normal0"/>
        <w:tabs>
          <w:tab w:val="left" w:pos="900"/>
          <w:tab w:val="left" w:pos="1260"/>
        </w:tabs>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Personal Details:</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t>:     Chandrasekhar. Mullangi</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Father’s Name     </w:t>
      </w:r>
      <w:r>
        <w:rPr>
          <w:rFonts w:ascii="Times New Roman" w:eastAsia="Times New Roman" w:hAnsi="Times New Roman" w:cs="Times New Roman"/>
        </w:rPr>
        <w:tab/>
        <w:t>:     Mr. Pedda Venkateswarlu (Late)</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Date of birth       </w:t>
      </w:r>
      <w:r>
        <w:rPr>
          <w:rFonts w:ascii="Times New Roman" w:eastAsia="Times New Roman" w:hAnsi="Times New Roman" w:cs="Times New Roman"/>
        </w:rPr>
        <w:tab/>
        <w:t>:     02-07-1998</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Languages    </w:t>
      </w:r>
      <w:r>
        <w:rPr>
          <w:rFonts w:ascii="Times New Roman" w:eastAsia="Times New Roman" w:hAnsi="Times New Roman" w:cs="Times New Roman"/>
        </w:rPr>
        <w:tab/>
      </w:r>
      <w:r>
        <w:rPr>
          <w:rFonts w:ascii="Times New Roman" w:eastAsia="Times New Roman" w:hAnsi="Times New Roman" w:cs="Times New Roman"/>
        </w:rPr>
        <w:tab/>
        <w:t>:     English</w:t>
      </w:r>
      <w:r>
        <w:rPr>
          <w:rFonts w:ascii="Times New Roman" w:eastAsia="Times New Roman" w:hAnsi="Times New Roman" w:cs="Times New Roman"/>
          <w:lang w:val="en-US"/>
        </w:rPr>
        <w:t>, Telugu</w:t>
      </w:r>
      <w:r>
        <w:rPr>
          <w:rFonts w:ascii="Times New Roman" w:eastAsia="Times New Roman" w:hAnsi="Times New Roman" w:cs="Times New Roman"/>
        </w:rPr>
        <w:t>.</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Hobbies                       :     Listening music, playing games.</w:t>
      </w:r>
    </w:p>
    <w:p w:rsidR="007C6D66" w:rsidRDefault="00F00D7F">
      <w:pPr>
        <w:pStyle w:val="normal0"/>
        <w:spacing w:line="276" w:lineRule="auto"/>
        <w:jc w:val="both"/>
        <w:rPr>
          <w:rFonts w:ascii="Times New Roman" w:eastAsia="Times New Roman" w:hAnsi="Times New Roman" w:cs="Times New Roman"/>
        </w:rPr>
      </w:pPr>
      <w:r>
        <w:rPr>
          <w:rFonts w:ascii="Times New Roman" w:eastAsia="Times New Roman" w:hAnsi="Times New Roman" w:cs="Times New Roman"/>
        </w:rPr>
        <w:t>Address                       :     Chennareddypalli, Prakasam-523371,A.P.</w:t>
      </w:r>
    </w:p>
    <w:p w:rsidR="007C6D66" w:rsidRDefault="00F00D7F">
      <w:pPr>
        <w:pStyle w:val="normal0"/>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Declaration:</w:t>
      </w:r>
    </w:p>
    <w:p w:rsidR="007C6D66" w:rsidRDefault="00F00D7F">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 xml:space="preserve">                     I Chandrasekhar, hereby declare that all the information mentioned above is true to the best of my knowledge.</w:t>
      </w:r>
    </w:p>
    <w:p w:rsidR="007C6D66" w:rsidRDefault="007C6D66">
      <w:pPr>
        <w:pStyle w:val="normal0"/>
        <w:spacing w:line="276" w:lineRule="auto"/>
        <w:rPr>
          <w:rFonts w:ascii="Times New Roman" w:eastAsia="Times New Roman" w:hAnsi="Times New Roman" w:cs="Times New Roman"/>
        </w:rPr>
      </w:pPr>
    </w:p>
    <w:p w:rsidR="007C6D66" w:rsidRDefault="00F00D7F">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 xml:space="preserve">Place: </w:t>
      </w:r>
    </w:p>
    <w:p w:rsidR="007C6D66" w:rsidRDefault="00F00D7F">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Date :                                                                                                                      M.Chandrasekhar</w:t>
      </w:r>
    </w:p>
    <w:sectPr w:rsidR="007C6D66" w:rsidSect="007C6D66">
      <w:headerReference w:type="default" r:id="rId10"/>
      <w:footerReference w:type="default" r:id="rId11"/>
      <w:pgSz w:w="12240" w:h="15840"/>
      <w:pgMar w:top="1276" w:right="1080" w:bottom="851" w:left="108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222" w:rsidRDefault="00342222" w:rsidP="007C6D66">
      <w:pPr>
        <w:spacing w:after="0" w:line="240" w:lineRule="auto"/>
      </w:pPr>
      <w:r>
        <w:separator/>
      </w:r>
    </w:p>
  </w:endnote>
  <w:endnote w:type="continuationSeparator" w:id="1">
    <w:p w:rsidR="00342222" w:rsidRDefault="00342222" w:rsidP="007C6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D66" w:rsidRDefault="007C6D66">
    <w:pPr>
      <w:pStyle w:val="normal0"/>
    </w:pPr>
  </w:p>
  <w:p w:rsidR="007C6D66" w:rsidRDefault="007C6D6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222" w:rsidRDefault="00342222" w:rsidP="007C6D66">
      <w:pPr>
        <w:spacing w:after="0" w:line="240" w:lineRule="auto"/>
      </w:pPr>
      <w:r>
        <w:separator/>
      </w:r>
    </w:p>
  </w:footnote>
  <w:footnote w:type="continuationSeparator" w:id="1">
    <w:p w:rsidR="00342222" w:rsidRDefault="00342222" w:rsidP="007C6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D66" w:rsidRDefault="007C6D66">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1545" w:firstLine="1185"/>
      </w:pPr>
      <w:rPr>
        <w:rFonts w:ascii="Arial" w:eastAsia="Arial" w:hAnsi="Arial" w:cs="Arial"/>
      </w:rPr>
    </w:lvl>
    <w:lvl w:ilvl="1">
      <w:start w:val="1"/>
      <w:numFmt w:val="bullet"/>
      <w:lvlText w:val="o"/>
      <w:lvlJc w:val="left"/>
      <w:pPr>
        <w:ind w:left="2265" w:firstLine="1905"/>
      </w:pPr>
      <w:rPr>
        <w:rFonts w:ascii="Arial" w:eastAsia="Arial" w:hAnsi="Arial" w:cs="Arial"/>
      </w:rPr>
    </w:lvl>
    <w:lvl w:ilvl="2">
      <w:start w:val="1"/>
      <w:numFmt w:val="bullet"/>
      <w:lvlText w:val="▪"/>
      <w:lvlJc w:val="left"/>
      <w:pPr>
        <w:ind w:left="2985" w:firstLine="2625"/>
      </w:pPr>
      <w:rPr>
        <w:rFonts w:ascii="Arial" w:eastAsia="Arial" w:hAnsi="Arial" w:cs="Arial"/>
      </w:rPr>
    </w:lvl>
    <w:lvl w:ilvl="3">
      <w:start w:val="1"/>
      <w:numFmt w:val="bullet"/>
      <w:lvlText w:val="●"/>
      <w:lvlJc w:val="left"/>
      <w:pPr>
        <w:ind w:left="3705" w:firstLine="3345"/>
      </w:pPr>
      <w:rPr>
        <w:rFonts w:ascii="Arial" w:eastAsia="Arial" w:hAnsi="Arial" w:cs="Arial"/>
      </w:rPr>
    </w:lvl>
    <w:lvl w:ilvl="4">
      <w:start w:val="1"/>
      <w:numFmt w:val="bullet"/>
      <w:lvlText w:val="o"/>
      <w:lvlJc w:val="left"/>
      <w:pPr>
        <w:ind w:left="4425" w:firstLine="4065"/>
      </w:pPr>
      <w:rPr>
        <w:rFonts w:ascii="Arial" w:eastAsia="Arial" w:hAnsi="Arial" w:cs="Arial"/>
      </w:rPr>
    </w:lvl>
    <w:lvl w:ilvl="5">
      <w:start w:val="1"/>
      <w:numFmt w:val="bullet"/>
      <w:lvlText w:val="▪"/>
      <w:lvlJc w:val="left"/>
      <w:pPr>
        <w:ind w:left="5145" w:firstLine="4785"/>
      </w:pPr>
      <w:rPr>
        <w:rFonts w:ascii="Arial" w:eastAsia="Arial" w:hAnsi="Arial" w:cs="Arial"/>
      </w:rPr>
    </w:lvl>
    <w:lvl w:ilvl="6">
      <w:start w:val="1"/>
      <w:numFmt w:val="bullet"/>
      <w:lvlText w:val="●"/>
      <w:lvlJc w:val="left"/>
      <w:pPr>
        <w:ind w:left="5865" w:firstLine="5505"/>
      </w:pPr>
      <w:rPr>
        <w:rFonts w:ascii="Arial" w:eastAsia="Arial" w:hAnsi="Arial" w:cs="Arial"/>
      </w:rPr>
    </w:lvl>
    <w:lvl w:ilvl="7">
      <w:start w:val="1"/>
      <w:numFmt w:val="bullet"/>
      <w:lvlText w:val="o"/>
      <w:lvlJc w:val="left"/>
      <w:pPr>
        <w:ind w:left="6585" w:firstLine="6225"/>
      </w:pPr>
      <w:rPr>
        <w:rFonts w:ascii="Arial" w:eastAsia="Arial" w:hAnsi="Arial" w:cs="Arial"/>
      </w:rPr>
    </w:lvl>
    <w:lvl w:ilvl="8">
      <w:start w:val="1"/>
      <w:numFmt w:val="bullet"/>
      <w:lvlText w:val="▪"/>
      <w:lvlJc w:val="left"/>
      <w:pPr>
        <w:ind w:left="7305" w:firstLine="6945"/>
      </w:pPr>
      <w:rPr>
        <w:rFonts w:ascii="Arial" w:eastAsia="Arial" w:hAnsi="Arial" w:cs="Arial"/>
      </w:rPr>
    </w:lvl>
  </w:abstractNum>
  <w:abstractNum w:abstractNumId="1">
    <w:nsid w:val="00000004"/>
    <w:multiLevelType w:val="multilevel"/>
    <w:tmpl w:val="0000000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0000005"/>
    <w:multiLevelType w:val="multilevel"/>
    <w:tmpl w:val="00000005"/>
    <w:lvl w:ilvl="0">
      <w:start w:val="1"/>
      <w:numFmt w:val="bullet"/>
      <w:lvlText w:val="●"/>
      <w:lvlJc w:val="left"/>
      <w:pPr>
        <w:ind w:left="1080" w:firstLine="720"/>
      </w:pPr>
      <w:rPr>
        <w:rFonts w:ascii="Arial" w:eastAsia="Arial" w:hAnsi="Arial" w:cs="Arial"/>
        <w:sz w:val="22"/>
        <w:szCs w:val="22"/>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00000006"/>
    <w:multiLevelType w:val="multilevel"/>
    <w:tmpl w:val="00000006"/>
    <w:lvl w:ilvl="0">
      <w:start w:val="1"/>
      <w:numFmt w:val="bullet"/>
      <w:lvlText w:val="●"/>
      <w:lvlJc w:val="left"/>
      <w:pPr>
        <w:ind w:left="180" w:hanging="180"/>
      </w:pPr>
      <w:rPr>
        <w:rFonts w:ascii="Arial" w:eastAsia="Arial" w:hAnsi="Arial" w:cs="Arial"/>
        <w:sz w:val="22"/>
        <w:szCs w:val="22"/>
      </w:rPr>
    </w:lvl>
    <w:lvl w:ilvl="1">
      <w:start w:val="1"/>
      <w:numFmt w:val="bullet"/>
      <w:lvlText w:val="o"/>
      <w:lvlJc w:val="left"/>
      <w:pPr>
        <w:ind w:left="900" w:firstLine="540"/>
      </w:pPr>
      <w:rPr>
        <w:rFonts w:ascii="Arial" w:eastAsia="Arial" w:hAnsi="Arial" w:cs="Arial"/>
      </w:rPr>
    </w:lvl>
    <w:lvl w:ilvl="2">
      <w:start w:val="1"/>
      <w:numFmt w:val="bullet"/>
      <w:lvlText w:val="▪"/>
      <w:lvlJc w:val="left"/>
      <w:pPr>
        <w:ind w:left="1620" w:firstLine="1260"/>
      </w:pPr>
      <w:rPr>
        <w:rFonts w:ascii="Arial" w:eastAsia="Arial" w:hAnsi="Arial" w:cs="Arial"/>
      </w:rPr>
    </w:lvl>
    <w:lvl w:ilvl="3">
      <w:start w:val="1"/>
      <w:numFmt w:val="bullet"/>
      <w:lvlText w:val="●"/>
      <w:lvlJc w:val="left"/>
      <w:pPr>
        <w:ind w:left="2340" w:firstLine="1980"/>
      </w:pPr>
      <w:rPr>
        <w:rFonts w:ascii="Arial" w:eastAsia="Arial" w:hAnsi="Arial" w:cs="Arial"/>
      </w:rPr>
    </w:lvl>
    <w:lvl w:ilvl="4">
      <w:start w:val="1"/>
      <w:numFmt w:val="bullet"/>
      <w:lvlText w:val="o"/>
      <w:lvlJc w:val="left"/>
      <w:pPr>
        <w:ind w:left="3060" w:firstLine="2700"/>
      </w:pPr>
      <w:rPr>
        <w:rFonts w:ascii="Arial" w:eastAsia="Arial" w:hAnsi="Arial" w:cs="Arial"/>
      </w:rPr>
    </w:lvl>
    <w:lvl w:ilvl="5">
      <w:start w:val="1"/>
      <w:numFmt w:val="bullet"/>
      <w:lvlText w:val="▪"/>
      <w:lvlJc w:val="left"/>
      <w:pPr>
        <w:ind w:left="3780" w:firstLine="3420"/>
      </w:pPr>
      <w:rPr>
        <w:rFonts w:ascii="Arial" w:eastAsia="Arial" w:hAnsi="Arial" w:cs="Arial"/>
      </w:rPr>
    </w:lvl>
    <w:lvl w:ilvl="6">
      <w:start w:val="1"/>
      <w:numFmt w:val="bullet"/>
      <w:lvlText w:val="●"/>
      <w:lvlJc w:val="left"/>
      <w:pPr>
        <w:ind w:left="4500" w:firstLine="4140"/>
      </w:pPr>
      <w:rPr>
        <w:rFonts w:ascii="Arial" w:eastAsia="Arial" w:hAnsi="Arial" w:cs="Arial"/>
      </w:rPr>
    </w:lvl>
    <w:lvl w:ilvl="7">
      <w:start w:val="1"/>
      <w:numFmt w:val="bullet"/>
      <w:lvlText w:val="o"/>
      <w:lvlJc w:val="left"/>
      <w:pPr>
        <w:ind w:left="5220" w:firstLine="4860"/>
      </w:pPr>
      <w:rPr>
        <w:rFonts w:ascii="Arial" w:eastAsia="Arial" w:hAnsi="Arial" w:cs="Arial"/>
      </w:rPr>
    </w:lvl>
    <w:lvl w:ilvl="8">
      <w:start w:val="1"/>
      <w:numFmt w:val="bullet"/>
      <w:lvlText w:val="▪"/>
      <w:lvlJc w:val="left"/>
      <w:pPr>
        <w:ind w:left="5940" w:firstLine="5580"/>
      </w:pPr>
      <w:rPr>
        <w:rFonts w:ascii="Arial" w:eastAsia="Arial" w:hAnsi="Arial" w:cs="Arial"/>
      </w:rPr>
    </w:lvl>
  </w:abstractNum>
  <w:abstractNum w:abstractNumId="4">
    <w:nsid w:val="5C723F0F"/>
    <w:multiLevelType w:val="multilevel"/>
    <w:tmpl w:val="5C723F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4D7AC1"/>
    <w:rsid w:val="0001066F"/>
    <w:rsid w:val="000230D2"/>
    <w:rsid w:val="000A208B"/>
    <w:rsid w:val="000D3FAA"/>
    <w:rsid w:val="000E50D0"/>
    <w:rsid w:val="0012753A"/>
    <w:rsid w:val="00232140"/>
    <w:rsid w:val="002C1FC9"/>
    <w:rsid w:val="00342222"/>
    <w:rsid w:val="00371359"/>
    <w:rsid w:val="00395B57"/>
    <w:rsid w:val="004B4794"/>
    <w:rsid w:val="004D7AC1"/>
    <w:rsid w:val="00547D64"/>
    <w:rsid w:val="00653698"/>
    <w:rsid w:val="006D2566"/>
    <w:rsid w:val="00736E8C"/>
    <w:rsid w:val="00785715"/>
    <w:rsid w:val="007B664E"/>
    <w:rsid w:val="007C6D66"/>
    <w:rsid w:val="00995396"/>
    <w:rsid w:val="009D34B9"/>
    <w:rsid w:val="009E79E2"/>
    <w:rsid w:val="009F40A7"/>
    <w:rsid w:val="009F5D0D"/>
    <w:rsid w:val="00AA23F4"/>
    <w:rsid w:val="00BD6751"/>
    <w:rsid w:val="00CF44F8"/>
    <w:rsid w:val="00D0486F"/>
    <w:rsid w:val="00E76D95"/>
    <w:rsid w:val="00EE235C"/>
    <w:rsid w:val="00F00D7F"/>
    <w:rsid w:val="00F23B04"/>
    <w:rsid w:val="00F26798"/>
    <w:rsid w:val="00F357D2"/>
    <w:rsid w:val="033A3FE2"/>
    <w:rsid w:val="0A5B0CCC"/>
    <w:rsid w:val="16341674"/>
    <w:rsid w:val="18121FCB"/>
    <w:rsid w:val="1D8B3A3D"/>
    <w:rsid w:val="1FED4333"/>
    <w:rsid w:val="20DA2975"/>
    <w:rsid w:val="284F0121"/>
    <w:rsid w:val="2B425427"/>
    <w:rsid w:val="2D730374"/>
    <w:rsid w:val="36595630"/>
    <w:rsid w:val="4B54418D"/>
    <w:rsid w:val="5D300A26"/>
    <w:rsid w:val="63DB33A3"/>
    <w:rsid w:val="65635FD9"/>
    <w:rsid w:val="69A009D0"/>
    <w:rsid w:val="6A4C0CCF"/>
    <w:rsid w:val="6E6954DC"/>
    <w:rsid w:val="735065E6"/>
    <w:rsid w:val="79590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0" w:unhideWhenUsed="0" w:qFormat="1"/>
    <w:lsdException w:name="Default Paragraph Font" w:uiPriority="1" w:qFormat="1"/>
    <w:lsdException w:name="Subtitle" w:semiHidden="0" w:uiPriority="0"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pPr>
      <w:spacing w:after="160" w:line="259" w:lineRule="auto"/>
    </w:pPr>
    <w:rPr>
      <w:rFonts w:ascii="Calibri" w:eastAsia="Calibri" w:hAnsi="Calibri" w:cs="Calibri"/>
      <w:color w:val="000000"/>
      <w:sz w:val="22"/>
      <w:szCs w:val="22"/>
      <w:lang w:val="en-IN" w:eastAsia="en-IN"/>
    </w:rPr>
  </w:style>
  <w:style w:type="paragraph" w:styleId="Heading1">
    <w:name w:val="heading 1"/>
    <w:basedOn w:val="normal0"/>
    <w:next w:val="normal0"/>
    <w:rsid w:val="007C6D66"/>
    <w:pPr>
      <w:keepNext/>
      <w:keepLines/>
      <w:spacing w:before="480" w:after="120"/>
      <w:contextualSpacing/>
      <w:outlineLvl w:val="0"/>
    </w:pPr>
    <w:rPr>
      <w:b/>
      <w:sz w:val="48"/>
      <w:szCs w:val="48"/>
    </w:rPr>
  </w:style>
  <w:style w:type="paragraph" w:styleId="Heading2">
    <w:name w:val="heading 2"/>
    <w:basedOn w:val="normal0"/>
    <w:next w:val="normal0"/>
    <w:qFormat/>
    <w:rsid w:val="007C6D66"/>
    <w:pPr>
      <w:keepNext/>
      <w:keepLines/>
      <w:spacing w:before="360" w:after="80"/>
      <w:contextualSpacing/>
      <w:outlineLvl w:val="1"/>
    </w:pPr>
    <w:rPr>
      <w:b/>
      <w:sz w:val="36"/>
      <w:szCs w:val="36"/>
    </w:rPr>
  </w:style>
  <w:style w:type="paragraph" w:styleId="Heading3">
    <w:name w:val="heading 3"/>
    <w:basedOn w:val="normal0"/>
    <w:next w:val="normal0"/>
    <w:qFormat/>
    <w:rsid w:val="007C6D66"/>
    <w:pPr>
      <w:keepNext/>
      <w:keepLines/>
      <w:spacing w:before="280" w:after="80"/>
      <w:contextualSpacing/>
      <w:outlineLvl w:val="2"/>
    </w:pPr>
    <w:rPr>
      <w:b/>
      <w:sz w:val="28"/>
      <w:szCs w:val="28"/>
    </w:rPr>
  </w:style>
  <w:style w:type="paragraph" w:styleId="Heading4">
    <w:name w:val="heading 4"/>
    <w:basedOn w:val="normal0"/>
    <w:next w:val="normal0"/>
    <w:rsid w:val="007C6D66"/>
    <w:pPr>
      <w:keepNext/>
      <w:keepLines/>
      <w:spacing w:before="240" w:after="40"/>
      <w:contextualSpacing/>
      <w:outlineLvl w:val="3"/>
    </w:pPr>
    <w:rPr>
      <w:b/>
      <w:sz w:val="24"/>
      <w:szCs w:val="24"/>
    </w:rPr>
  </w:style>
  <w:style w:type="paragraph" w:styleId="Heading5">
    <w:name w:val="heading 5"/>
    <w:basedOn w:val="normal0"/>
    <w:next w:val="normal0"/>
    <w:qFormat/>
    <w:rsid w:val="007C6D66"/>
    <w:pPr>
      <w:keepNext/>
      <w:keepLines/>
      <w:spacing w:before="220" w:after="40"/>
      <w:contextualSpacing/>
      <w:outlineLvl w:val="4"/>
    </w:pPr>
    <w:rPr>
      <w:b/>
    </w:rPr>
  </w:style>
  <w:style w:type="paragraph" w:styleId="Heading6">
    <w:name w:val="heading 6"/>
    <w:basedOn w:val="normal0"/>
    <w:next w:val="normal0"/>
    <w:rsid w:val="007C6D6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rsid w:val="007C6D66"/>
    <w:pPr>
      <w:spacing w:after="160" w:line="259" w:lineRule="auto"/>
    </w:pPr>
    <w:rPr>
      <w:rFonts w:ascii="Calibri" w:eastAsia="Calibri" w:hAnsi="Calibri" w:cs="Calibri"/>
      <w:color w:val="000000"/>
      <w:sz w:val="22"/>
      <w:szCs w:val="22"/>
      <w:lang w:val="en-IN" w:eastAsia="en-IN"/>
    </w:rPr>
  </w:style>
  <w:style w:type="paragraph" w:styleId="BalloonText">
    <w:name w:val="Balloon Text"/>
    <w:basedOn w:val="Normal"/>
    <w:link w:val="BalloonTextChar"/>
    <w:uiPriority w:val="99"/>
    <w:qFormat/>
    <w:rsid w:val="007C6D66"/>
    <w:pPr>
      <w:spacing w:after="0" w:line="240" w:lineRule="auto"/>
    </w:pPr>
    <w:rPr>
      <w:rFonts w:ascii="Tahoma" w:hAnsi="Tahoma" w:cs="Tahoma"/>
      <w:sz w:val="16"/>
      <w:szCs w:val="16"/>
    </w:rPr>
  </w:style>
  <w:style w:type="paragraph" w:styleId="Footer">
    <w:name w:val="footer"/>
    <w:basedOn w:val="Normal"/>
    <w:link w:val="FooterChar"/>
    <w:uiPriority w:val="99"/>
    <w:qFormat/>
    <w:rsid w:val="007C6D66"/>
    <w:pPr>
      <w:tabs>
        <w:tab w:val="center" w:pos="4513"/>
        <w:tab w:val="right" w:pos="9026"/>
      </w:tabs>
      <w:spacing w:after="0" w:line="240" w:lineRule="auto"/>
    </w:pPr>
  </w:style>
  <w:style w:type="paragraph" w:styleId="Header">
    <w:name w:val="header"/>
    <w:basedOn w:val="Normal"/>
    <w:link w:val="HeaderChar"/>
    <w:uiPriority w:val="99"/>
    <w:qFormat/>
    <w:rsid w:val="007C6D66"/>
    <w:pPr>
      <w:tabs>
        <w:tab w:val="center" w:pos="4513"/>
        <w:tab w:val="right" w:pos="9026"/>
      </w:tabs>
      <w:spacing w:after="0" w:line="240" w:lineRule="auto"/>
    </w:pPr>
  </w:style>
  <w:style w:type="paragraph" w:styleId="Subtitle">
    <w:name w:val="Subtitle"/>
    <w:basedOn w:val="normal0"/>
    <w:next w:val="normal0"/>
    <w:qFormat/>
    <w:rsid w:val="007C6D66"/>
    <w:pPr>
      <w:keepNext/>
      <w:keepLines/>
      <w:spacing w:before="360" w:after="80"/>
      <w:contextualSpacing/>
    </w:pPr>
    <w:rPr>
      <w:rFonts w:ascii="Georgia" w:eastAsia="Georgia" w:hAnsi="Georgia" w:cs="Georgia"/>
      <w:i/>
      <w:color w:val="666666"/>
      <w:sz w:val="48"/>
      <w:szCs w:val="48"/>
    </w:rPr>
  </w:style>
  <w:style w:type="paragraph" w:styleId="Title">
    <w:name w:val="Title"/>
    <w:basedOn w:val="normal0"/>
    <w:next w:val="normal0"/>
    <w:qFormat/>
    <w:rsid w:val="007C6D66"/>
    <w:pPr>
      <w:keepNext/>
      <w:keepLines/>
      <w:spacing w:before="480" w:after="120"/>
      <w:contextualSpacing/>
    </w:pPr>
    <w:rPr>
      <w:b/>
      <w:sz w:val="72"/>
      <w:szCs w:val="72"/>
    </w:rPr>
  </w:style>
  <w:style w:type="character" w:styleId="Hyperlink">
    <w:name w:val="Hyperlink"/>
    <w:basedOn w:val="DefaultParagraphFont"/>
    <w:uiPriority w:val="99"/>
    <w:unhideWhenUsed/>
    <w:rsid w:val="007C6D66"/>
    <w:rPr>
      <w:color w:val="0000FF" w:themeColor="hyperlink"/>
      <w:u w:val="single"/>
    </w:rPr>
  </w:style>
  <w:style w:type="table" w:customStyle="1" w:styleId="Style12">
    <w:name w:val="_Style 12"/>
    <w:basedOn w:val="TableNormal"/>
    <w:qFormat/>
    <w:rsid w:val="007C6D66"/>
    <w:pPr>
      <w:spacing w:after="0" w:line="240" w:lineRule="auto"/>
    </w:pPr>
    <w:tblPr>
      <w:tblInd w:w="0" w:type="dxa"/>
      <w:tblCellMar>
        <w:top w:w="0" w:type="dxa"/>
        <w:left w:w="115" w:type="dxa"/>
        <w:bottom w:w="0" w:type="dxa"/>
        <w:right w:w="115" w:type="dxa"/>
      </w:tblCellMar>
    </w:tblPr>
  </w:style>
  <w:style w:type="paragraph" w:styleId="NoSpacing">
    <w:name w:val="No Spacing"/>
    <w:link w:val="NoSpacingChar"/>
    <w:uiPriority w:val="1"/>
    <w:qFormat/>
    <w:rsid w:val="007C6D6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sid w:val="007C6D66"/>
    <w:rPr>
      <w:rFonts w:asciiTheme="minorHAnsi" w:eastAsiaTheme="minorEastAsia" w:hAnsiTheme="minorHAnsi" w:cstheme="minorBidi"/>
      <w:color w:val="auto"/>
      <w:lang w:val="en-US" w:eastAsia="en-US"/>
    </w:rPr>
  </w:style>
  <w:style w:type="character" w:customStyle="1" w:styleId="BalloonTextChar">
    <w:name w:val="Balloon Text Char"/>
    <w:basedOn w:val="DefaultParagraphFont"/>
    <w:link w:val="BalloonText"/>
    <w:uiPriority w:val="99"/>
    <w:qFormat/>
    <w:rsid w:val="007C6D66"/>
    <w:rPr>
      <w:rFonts w:ascii="Tahoma" w:hAnsi="Tahoma" w:cs="Tahoma"/>
      <w:sz w:val="16"/>
      <w:szCs w:val="16"/>
    </w:rPr>
  </w:style>
  <w:style w:type="character" w:customStyle="1" w:styleId="HeaderChar">
    <w:name w:val="Header Char"/>
    <w:basedOn w:val="DefaultParagraphFont"/>
    <w:link w:val="Header"/>
    <w:uiPriority w:val="99"/>
    <w:qFormat/>
    <w:rsid w:val="007C6D66"/>
  </w:style>
  <w:style w:type="character" w:customStyle="1" w:styleId="FooterChar">
    <w:name w:val="Footer Char"/>
    <w:basedOn w:val="DefaultParagraphFont"/>
    <w:link w:val="Footer"/>
    <w:uiPriority w:val="99"/>
    <w:qFormat/>
    <w:rsid w:val="007C6D66"/>
  </w:style>
  <w:style w:type="paragraph" w:customStyle="1" w:styleId="Normal1">
    <w:name w:val="Normal1"/>
    <w:qFormat/>
    <w:rsid w:val="007C6D66"/>
    <w:pPr>
      <w:spacing w:after="160" w:line="259" w:lineRule="auto"/>
    </w:pPr>
    <w:rPr>
      <w:rFonts w:ascii="Calibri" w:eastAsia="Calibri" w:hAnsi="Calibri" w:cs="Calibri"/>
      <w:color w:val="000000"/>
      <w:sz w:val="22"/>
      <w:szCs w:val="22"/>
      <w:lang w:bidi="te-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andumullangi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DB7E3-282C-4DC1-B16B-3BEA3180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Windows User</cp:lastModifiedBy>
  <cp:revision>7</cp:revision>
  <dcterms:created xsi:type="dcterms:W3CDTF">2019-06-08T12:54:00Z</dcterms:created>
  <dcterms:modified xsi:type="dcterms:W3CDTF">2020-10-01T10:33:00Z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